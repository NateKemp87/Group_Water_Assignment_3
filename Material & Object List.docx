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70" w:rsidRDefault="00D77F70" w:rsidP="00D77F7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 xml:space="preserve">Material </w:t>
      </w:r>
      <w:r>
        <w:rPr>
          <w:rFonts w:ascii="Helvetica Neue" w:hAnsi="Helvetica Neue" w:cs="Helvetica Neue"/>
          <w:b/>
          <w:bCs/>
        </w:rPr>
        <w:t xml:space="preserve">/ Object </w:t>
      </w:r>
      <w:r>
        <w:rPr>
          <w:rFonts w:ascii="Helvetica Neue" w:hAnsi="Helvetica Neue" w:cs="Helvetica Neue"/>
          <w:b/>
          <w:bCs/>
        </w:rPr>
        <w:t>List</w:t>
      </w:r>
    </w:p>
    <w:p w:rsidR="00D77F70" w:rsidRDefault="00D77F70" w:rsidP="00D77F7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D77F70" w:rsidRDefault="00D77F70" w:rsidP="00D77F7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Characters</w:t>
      </w:r>
    </w:p>
    <w:p w:rsidR="00D77F70" w:rsidRPr="00D77F70" w:rsidRDefault="00D77F70" w:rsidP="00D77F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D77F70">
        <w:rPr>
          <w:rFonts w:ascii="Helvetica Neue" w:hAnsi="Helvetica Neue" w:cs="Helvetica Neue"/>
          <w:strike/>
          <w:u w:val="single"/>
        </w:rPr>
        <w:t>Sherlock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Blue-</w:t>
      </w:r>
      <w:proofErr w:type="spellStart"/>
      <w:r>
        <w:rPr>
          <w:rFonts w:ascii="Helvetica Neue" w:hAnsi="Helvetica Neue" w:cs="Helvetica Neue"/>
        </w:rPr>
        <w:t>ish</w:t>
      </w:r>
      <w:proofErr w:type="spellEnd"/>
      <w:r>
        <w:rPr>
          <w:rFonts w:ascii="Helvetica Neue" w:hAnsi="Helvetica Neue" w:cs="Helvetica Neue"/>
        </w:rPr>
        <w:t>/Gray jeans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Light Green shirt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Blue-striped silk robe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Face, hands, feet exposed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Hair</w:t>
      </w:r>
    </w:p>
    <w:p w:rsidR="00D77F70" w:rsidRPr="00D77F70" w:rsidRDefault="00D77F70" w:rsidP="00D77F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D77F70">
        <w:rPr>
          <w:rFonts w:ascii="Helvetica Neue" w:hAnsi="Helvetica Neue" w:cs="Helvetica Neue"/>
          <w:strike/>
          <w:u w:val="single"/>
        </w:rPr>
        <w:t>Other Dude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Black leather jacket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Salmon colored button-up</w:t>
      </w:r>
    </w:p>
    <w:p w:rsidR="00D77F70" w:rsidRDefault="00D77F70" w:rsidP="00D77F7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Black (?) jeans</w:t>
      </w:r>
    </w:p>
    <w:p w:rsidR="00D77F70" w:rsidRDefault="00D77F70" w:rsidP="00D77F7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</w:rPr>
      </w:pPr>
    </w:p>
    <w:p w:rsidR="00D77F70" w:rsidRDefault="00D77F70"/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Appliances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Appliances (besides fridge)</w:t>
      </w:r>
    </w:p>
    <w:p w:rsidR="00D77F70" w:rsidRDefault="00D77F70" w:rsidP="00D77F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Assorted wood for doors/wall detail</w:t>
      </w:r>
    </w:p>
    <w:p w:rsid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Book bindings/covers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>
        <w:rPr>
          <w:rFonts w:ascii="Helvetica Neue" w:hAnsi="Helvetica Neue" w:cs="Helvetica Neue"/>
          <w:strike/>
        </w:rPr>
        <w:t>Bunsen Burner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Chair cushion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Chess Set (Marble)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Couch </w:t>
      </w:r>
      <w:proofErr w:type="spellStart"/>
      <w:r>
        <w:rPr>
          <w:rFonts w:ascii="Helvetica Neue" w:hAnsi="Helvetica Neue" w:cs="Helvetica Neue"/>
        </w:rPr>
        <w:t>PIllow</w:t>
      </w:r>
      <w:proofErr w:type="spellEnd"/>
      <w:r>
        <w:rPr>
          <w:rFonts w:ascii="Helvetica Neue" w:hAnsi="Helvetica Neue" w:cs="Helvetica Neue"/>
        </w:rPr>
        <w:t xml:space="preserve"> textures</w:t>
      </w:r>
    </w:p>
    <w:p w:rsidR="00D77F70" w:rsidRP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D77F70">
        <w:rPr>
          <w:rFonts w:ascii="Helvetica Neue" w:hAnsi="Helvetica Neue" w:cs="Helvetica Neue"/>
          <w:strike/>
        </w:rPr>
        <w:t>Fire Place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Floor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Fridge (stainless steel)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Green wallpaper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Gun 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>
        <w:rPr>
          <w:rFonts w:ascii="Helvetica Neue" w:hAnsi="Helvetica Neue" w:cs="Helvetica Neue"/>
          <w:strike/>
        </w:rPr>
        <w:t>Hot Plate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Inside of fridge</w:t>
      </w:r>
      <w:bookmarkStart w:id="0" w:name="_GoBack"/>
      <w:bookmarkEnd w:id="0"/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Lamp metal</w:t>
      </w:r>
    </w:p>
    <w:p w:rsid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Lamp shade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Laptop screen</w:t>
      </w:r>
    </w:p>
    <w:p w:rsidR="00D77F70" w:rsidRPr="00D77F70" w:rsidRDefault="00D77F70" w:rsidP="00D77F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Leaf wallpaper (0:12)</w:t>
      </w:r>
    </w:p>
    <w:p w:rsidR="00D77F70" w:rsidRP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D77F70">
        <w:rPr>
          <w:rFonts w:ascii="Helvetica Neue" w:hAnsi="Helvetica Neue" w:cs="Helvetica Neue"/>
          <w:strike/>
        </w:rPr>
        <w:t>Leather Sofa</w:t>
      </w:r>
    </w:p>
    <w:p w:rsidR="00D77F70" w:rsidRDefault="00D77F70" w:rsidP="00D77F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Main brown pattern wallpaper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>
        <w:rPr>
          <w:rFonts w:ascii="Helvetica Neue" w:hAnsi="Helvetica Neue" w:cs="Helvetica Neue"/>
          <w:strike/>
        </w:rPr>
        <w:t>Microscope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Mirror</w:t>
      </w:r>
    </w:p>
    <w:p w:rsid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Notebooks</w:t>
      </w:r>
    </w:p>
    <w:p w:rsidR="00D77F70" w:rsidRP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D77F70">
        <w:rPr>
          <w:rFonts w:ascii="Helvetica Neue" w:hAnsi="Helvetica Neue" w:cs="Helvetica Neue"/>
          <w:strike/>
        </w:rPr>
        <w:t>Oven</w:t>
      </w:r>
    </w:p>
    <w:p w:rsid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Paper</w:t>
      </w:r>
    </w:p>
    <w:p w:rsidR="00D77F70" w:rsidRDefault="00D77F70" w:rsidP="00D77F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Red rug</w:t>
      </w:r>
    </w:p>
    <w:p w:rsidR="00D77F70" w:rsidRP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>
        <w:rPr>
          <w:rFonts w:ascii="Helvetica Neue" w:hAnsi="Helvetica Neue" w:cs="Helvetica Neue"/>
          <w:strike/>
        </w:rPr>
        <w:t>Retort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Shitty window shade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Skull poster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Spraypaint</w:t>
      </w:r>
      <w:proofErr w:type="spellEnd"/>
      <w:r>
        <w:rPr>
          <w:rFonts w:ascii="Helvetica Neue" w:hAnsi="Helvetica Neue" w:cs="Helvetica Neue"/>
        </w:rPr>
        <w:t xml:space="preserve"> (?) can</w:t>
      </w:r>
    </w:p>
    <w:p w:rsid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Telephone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>
        <w:rPr>
          <w:rFonts w:ascii="Helvetica Neue" w:hAnsi="Helvetica Neue" w:cs="Helvetica Neue"/>
          <w:strike/>
        </w:rPr>
        <w:t>Test Tube</w:t>
      </w:r>
    </w:p>
    <w:p w:rsid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Textured glass (multiple colors)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Textured glass wall (0:36)</w:t>
      </w:r>
    </w:p>
    <w:p w:rsidR="00D77F70" w:rsidRDefault="00D77F70" w:rsidP="00D77F7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trike/>
        </w:rPr>
      </w:pPr>
      <w:r w:rsidRPr="00D77F70">
        <w:rPr>
          <w:rFonts w:ascii="Helvetica Neue" w:hAnsi="Helvetica Neue" w:cs="Helvetica Neue"/>
          <w:strike/>
        </w:rPr>
        <w:t>Various lab equipment (glass/liquids inside)</w:t>
      </w:r>
    </w:p>
    <w:p w:rsidR="00D77F70" w:rsidRPr="00D77F70" w:rsidRDefault="00D77F70" w:rsidP="00D77F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Various metals (steel)</w:t>
      </w:r>
    </w:p>
    <w:p w:rsidR="00D77F70" w:rsidRP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Various pictures on wall</w:t>
      </w:r>
    </w:p>
    <w:p w:rsidR="00D77F70" w:rsidRDefault="00D77F70" w:rsidP="00D77F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Window curtains</w:t>
      </w:r>
    </w:p>
    <w:p w:rsidR="00D77F70" w:rsidRDefault="00D77F70" w:rsidP="00D77F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Worn wood floor</w:t>
      </w:r>
    </w:p>
    <w:p w:rsidR="00D77F70" w:rsidRDefault="00D77F70" w:rsidP="00D77F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Yellow smiley face over section of wallpaper</w:t>
      </w:r>
    </w:p>
    <w:sectPr w:rsidR="00D77F70" w:rsidSect="00D215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0"/>
    <w:rsid w:val="005950B7"/>
    <w:rsid w:val="00D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82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1</cp:revision>
  <dcterms:created xsi:type="dcterms:W3CDTF">2015-02-18T02:27:00Z</dcterms:created>
  <dcterms:modified xsi:type="dcterms:W3CDTF">2015-02-18T02:33:00Z</dcterms:modified>
</cp:coreProperties>
</file>